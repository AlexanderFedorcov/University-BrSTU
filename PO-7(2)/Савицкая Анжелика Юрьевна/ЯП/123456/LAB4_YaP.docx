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rPr>
          <w:sz w:val="26"/>
          <w:szCs w:val="26"/>
        </w:rPr>
      </w:pPr>
    </w:p>
    <w:p w:rsidR="00B47D5B" w:rsidRPr="00B47D5B" w:rsidRDefault="00B47D5B" w:rsidP="00BC3D7E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8A3C91">
      <w:pPr>
        <w:rPr>
          <w:sz w:val="26"/>
          <w:szCs w:val="26"/>
        </w:rPr>
      </w:pPr>
    </w:p>
    <w:p w:rsidR="00BC3D7E" w:rsidRPr="00B47D5B" w:rsidRDefault="00BC3D7E" w:rsidP="003645D2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9A44CB" w:rsidRDefault="009A44CB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7F2DBC">
        <w:rPr>
          <w:sz w:val="26"/>
          <w:szCs w:val="26"/>
        </w:rPr>
        <w:t>4</w:t>
      </w:r>
    </w:p>
    <w:p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«Языки программирования</w:t>
      </w:r>
      <w:r w:rsidR="00BC3D7E" w:rsidRPr="00B47D5B">
        <w:rPr>
          <w:sz w:val="26"/>
          <w:szCs w:val="26"/>
        </w:rPr>
        <w:t>»</w:t>
      </w:r>
    </w:p>
    <w:p w:rsidR="00BC3D7E" w:rsidRPr="00B47D5B" w:rsidRDefault="00745641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192B05">
        <w:rPr>
          <w:sz w:val="26"/>
          <w:szCs w:val="26"/>
        </w:rPr>
        <w:t xml:space="preserve">Основы языка </w:t>
      </w:r>
      <w:r w:rsidR="00192B05">
        <w:rPr>
          <w:sz w:val="26"/>
          <w:szCs w:val="26"/>
          <w:lang w:val="en-US"/>
        </w:rPr>
        <w:t>Python</w:t>
      </w:r>
      <w:r w:rsidR="00BC3D7E" w:rsidRPr="00B47D5B">
        <w:rPr>
          <w:sz w:val="26"/>
          <w:szCs w:val="26"/>
        </w:rPr>
        <w:t>»</w:t>
      </w:r>
    </w:p>
    <w:p w:rsidR="00BC3D7E" w:rsidRPr="00B47D5B" w:rsidRDefault="00FC6CB6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Вариант №7</w:t>
      </w:r>
    </w:p>
    <w:p w:rsidR="008A3C91" w:rsidRPr="00B47D5B" w:rsidRDefault="008A3C91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8A3C91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Default="00FF69C9" w:rsidP="00BC3D7E">
      <w:pPr>
        <w:jc w:val="center"/>
        <w:rPr>
          <w:sz w:val="26"/>
          <w:szCs w:val="26"/>
        </w:rPr>
      </w:pPr>
    </w:p>
    <w:p w:rsidR="00F65FC4" w:rsidRDefault="00F65FC4" w:rsidP="00BC3D7E">
      <w:pPr>
        <w:jc w:val="center"/>
        <w:rPr>
          <w:sz w:val="26"/>
          <w:szCs w:val="26"/>
        </w:rPr>
      </w:pPr>
    </w:p>
    <w:p w:rsidR="00F65FC4" w:rsidRDefault="00F65FC4" w:rsidP="00BC3D7E">
      <w:pPr>
        <w:jc w:val="center"/>
        <w:rPr>
          <w:sz w:val="26"/>
          <w:szCs w:val="26"/>
        </w:rPr>
      </w:pPr>
    </w:p>
    <w:p w:rsidR="00F65FC4" w:rsidRDefault="00F65FC4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C6CB6" w:rsidRPr="00F22469" w:rsidRDefault="00FC6CB6" w:rsidP="00FC6CB6">
      <w:pPr>
        <w:ind w:firstLine="7797"/>
        <w:rPr>
          <w:sz w:val="26"/>
          <w:szCs w:val="26"/>
        </w:rPr>
      </w:pPr>
      <w:r w:rsidRPr="00F22469">
        <w:rPr>
          <w:sz w:val="26"/>
          <w:szCs w:val="26"/>
        </w:rPr>
        <w:t>Выполнила:</w:t>
      </w:r>
    </w:p>
    <w:p w:rsidR="00FC6CB6" w:rsidRDefault="00FC6CB6" w:rsidP="00FC6CB6">
      <w:pPr>
        <w:ind w:firstLine="7797"/>
        <w:rPr>
          <w:sz w:val="26"/>
          <w:szCs w:val="26"/>
        </w:rPr>
      </w:pPr>
      <w:r w:rsidRPr="00F22469">
        <w:rPr>
          <w:sz w:val="26"/>
          <w:szCs w:val="26"/>
        </w:rPr>
        <w:t xml:space="preserve">Савицкая А.Ю., </w:t>
      </w:r>
    </w:p>
    <w:p w:rsidR="00FC6CB6" w:rsidRPr="00F22469" w:rsidRDefault="00FC6CB6" w:rsidP="00FC6CB6">
      <w:pPr>
        <w:ind w:firstLine="7797"/>
        <w:rPr>
          <w:sz w:val="26"/>
          <w:szCs w:val="26"/>
        </w:rPr>
      </w:pPr>
      <w:r w:rsidRPr="00F22469">
        <w:rPr>
          <w:sz w:val="26"/>
          <w:szCs w:val="26"/>
        </w:rPr>
        <w:t>ПО-7</w:t>
      </w:r>
    </w:p>
    <w:p w:rsidR="00FC6CB6" w:rsidRPr="00F22469" w:rsidRDefault="00FC6CB6" w:rsidP="00FC6CB6">
      <w:pPr>
        <w:ind w:firstLine="7797"/>
        <w:rPr>
          <w:sz w:val="26"/>
          <w:szCs w:val="26"/>
        </w:rPr>
      </w:pPr>
      <w:r w:rsidRPr="00F22469">
        <w:rPr>
          <w:sz w:val="26"/>
          <w:szCs w:val="26"/>
        </w:rPr>
        <w:t>Проверил:</w:t>
      </w:r>
    </w:p>
    <w:p w:rsidR="00FC6CB6" w:rsidRPr="00F22469" w:rsidRDefault="00FC6CB6" w:rsidP="00FC6CB6">
      <w:pPr>
        <w:ind w:firstLine="7797"/>
        <w:rPr>
          <w:sz w:val="26"/>
          <w:szCs w:val="26"/>
        </w:rPr>
      </w:pPr>
      <w:r w:rsidRPr="00F22469">
        <w:rPr>
          <w:sz w:val="26"/>
          <w:szCs w:val="26"/>
        </w:rPr>
        <w:t>Бойко Д.О.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BC3D7E">
      <w:pPr>
        <w:rPr>
          <w:sz w:val="26"/>
          <w:szCs w:val="26"/>
        </w:rPr>
      </w:pPr>
    </w:p>
    <w:p w:rsidR="00767CB6" w:rsidRPr="00B47D5B" w:rsidRDefault="00767CB6" w:rsidP="00BC3D7E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FC6CB6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9C5AD0">
        <w:rPr>
          <w:sz w:val="26"/>
          <w:szCs w:val="26"/>
        </w:rPr>
        <w:t>2</w:t>
      </w:r>
      <w:r>
        <w:rPr>
          <w:sz w:val="26"/>
          <w:szCs w:val="26"/>
        </w:rPr>
        <w:t>1</w:t>
      </w:r>
    </w:p>
    <w:p w:rsidR="00EE5F17" w:rsidRPr="00192B05" w:rsidRDefault="00BC3D7E" w:rsidP="00FC6CB6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</w:p>
    <w:p w:rsidR="00EE5F17" w:rsidRPr="00B47D5B" w:rsidRDefault="00BC3D7E" w:rsidP="00FC6CB6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FC6CB6">
        <w:rPr>
          <w:b/>
          <w:sz w:val="26"/>
          <w:szCs w:val="26"/>
        </w:rPr>
        <w:lastRenderedPageBreak/>
        <w:t>Цель работы:</w:t>
      </w:r>
      <w:r w:rsidRPr="00B47D5B">
        <w:rPr>
          <w:sz w:val="26"/>
          <w:szCs w:val="26"/>
        </w:rPr>
        <w:t xml:space="preserve"> </w:t>
      </w:r>
      <w:r w:rsidR="00192B05">
        <w:rPr>
          <w:sz w:val="26"/>
          <w:szCs w:val="26"/>
        </w:rPr>
        <w:t xml:space="preserve">ознакомиться с основами языка </w:t>
      </w:r>
      <w:r w:rsidR="00192B05">
        <w:rPr>
          <w:sz w:val="26"/>
          <w:szCs w:val="26"/>
          <w:lang w:val="en-US"/>
        </w:rPr>
        <w:t>Python</w:t>
      </w:r>
      <w:r w:rsidR="00192B05" w:rsidRPr="00192B05">
        <w:rPr>
          <w:sz w:val="26"/>
          <w:szCs w:val="26"/>
        </w:rPr>
        <w:t>.</w:t>
      </w:r>
      <w:r w:rsidR="001637B4">
        <w:rPr>
          <w:sz w:val="26"/>
          <w:szCs w:val="26"/>
        </w:rPr>
        <w:t xml:space="preserve"> </w:t>
      </w:r>
    </w:p>
    <w:p w:rsidR="00AF0838" w:rsidRPr="00F65FC4" w:rsidRDefault="00192B05" w:rsidP="00192B05">
      <w:pPr>
        <w:widowControl/>
        <w:autoSpaceDE/>
        <w:autoSpaceDN/>
        <w:adjustRightInd/>
        <w:spacing w:after="240"/>
        <w:rPr>
          <w:b/>
          <w:sz w:val="26"/>
          <w:szCs w:val="26"/>
          <w:lang w:val="en-US"/>
        </w:rPr>
      </w:pPr>
      <w:r w:rsidRPr="00FC6CB6">
        <w:rPr>
          <w:b/>
          <w:sz w:val="26"/>
          <w:szCs w:val="26"/>
        </w:rPr>
        <w:t>Задание</w:t>
      </w:r>
      <w:r w:rsidRPr="00F65FC4">
        <w:rPr>
          <w:b/>
          <w:sz w:val="26"/>
          <w:szCs w:val="26"/>
          <w:lang w:val="en-US"/>
        </w:rPr>
        <w:t xml:space="preserve"> 1.</w:t>
      </w:r>
    </w:p>
    <w:p w:rsidR="00FC6CB6" w:rsidRPr="00F65FC4" w:rsidRDefault="00FC6CB6" w:rsidP="00FC6CB6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5172075" cy="36195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task_1_1():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 = </w:t>
      </w:r>
      <w:proofErr w:type="spellStart"/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 = </w:t>
      </w:r>
      <w:proofErr w:type="spellStart"/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 = </w:t>
      </w:r>
      <w:proofErr w:type="spellStart"/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 = </w:t>
      </w:r>
      <w:proofErr w:type="spellStart"/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 = </w:t>
      </w:r>
      <w:proofErr w:type="spellStart"/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k: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== 0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== 0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== 0: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print(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ноль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=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((a ** 2 / b ** 2 + c ** 2 / a ** 2) / (a + b + c * (k - a/(b ** 3))) + c + ((k/b - k/a)) * c)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task_1_2():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 = [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68, 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fgergehdg</w:t>
      </w:r>
      <w:proofErr w:type="spellEnd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jsdlw</w:t>
      </w:r>
      <w:proofErr w:type="spellEnd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3, 7, 19]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писок</w:t>
      </w:r>
      <w:proofErr w:type="spellEnd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Новый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list[1:6:2])</w:t>
      </w: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list.clear</w:t>
      </w:r>
      <w:proofErr w:type="spellEnd"/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#Дан произвольный список, содержащий только числа. Выведите результат сложения всех чисел от 1 до 10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task_1_3(</w:t>
      </w:r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sum = 0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10):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</w:t>
      </w:r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#Дан произвольный список, содержащий только числа. Выведите минимальное число</w:t>
      </w: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task_1_4(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92B05" w:rsidRPr="00F65FC4" w:rsidRDefault="00F65FC4" w:rsidP="00F65FC4">
      <w:pPr>
        <w:widowControl/>
        <w:autoSpaceDE/>
        <w:autoSpaceDN/>
        <w:adjustRightInd/>
        <w:spacing w:after="240"/>
        <w:rPr>
          <w:sz w:val="26"/>
          <w:szCs w:val="26"/>
          <w:lang w:val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max(</w:t>
      </w:r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2139D" w:rsidRPr="00FC6CB6" w:rsidRDefault="0012139D" w:rsidP="00811F61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  <w:r w:rsidRPr="00FC6CB6">
        <w:rPr>
          <w:b/>
          <w:sz w:val="26"/>
          <w:szCs w:val="26"/>
        </w:rPr>
        <w:t>Пример выполнения:</w:t>
      </w:r>
    </w:p>
    <w:p w:rsidR="00B02EE2" w:rsidRPr="00F65FC4" w:rsidRDefault="00F65FC4" w:rsidP="00B02EE2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130165" cy="25888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EE2" w:rsidRPr="00B02EE2" w:rsidRDefault="00B02EE2" w:rsidP="00B02EE2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2B05" w:rsidRPr="00F65FC4" w:rsidRDefault="00192B05" w:rsidP="00192B05">
      <w:pPr>
        <w:widowControl/>
        <w:autoSpaceDE/>
        <w:autoSpaceDN/>
        <w:adjustRightInd/>
        <w:spacing w:after="240"/>
        <w:rPr>
          <w:b/>
          <w:sz w:val="26"/>
          <w:szCs w:val="26"/>
        </w:rPr>
      </w:pPr>
      <w:r w:rsidRPr="00F65FC4">
        <w:rPr>
          <w:b/>
          <w:sz w:val="26"/>
          <w:szCs w:val="26"/>
        </w:rPr>
        <w:lastRenderedPageBreak/>
        <w:t>Задание 2.</w:t>
      </w: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#Пусть задано некоторое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my_number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Пользователь вводит с клавиатуры свое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user_number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Запрашивайте у пользователя вводить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user_numder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тех пор, пока оно не будет меньше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my_number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task_2_1():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my_number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19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user_number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user_number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my_number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 (цикл остановится, когда введете число больше 10):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#Выведите построчно все строки размером от 5 до 10 символов.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task_2_2():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 = [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rhrggg</w:t>
      </w:r>
      <w:proofErr w:type="spellEnd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"ud483fjv"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ur</w:t>
      </w:r>
      <w:proofErr w:type="spellEnd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rnetymkty</w:t>
      </w:r>
      <w:proofErr w:type="spellEnd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(list)):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&gt; 5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&lt; 10):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print(list[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list.clear</w:t>
      </w:r>
      <w:proofErr w:type="spellEnd"/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string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ascii_lowercase</w:t>
      </w:r>
      <w:proofErr w:type="spellEnd"/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#Сгенерируйте и выведите случайную строку размером 5 символов, содержащую только заглавные буквы алфавита.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task_2_3():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choice(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ascii_lowercase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str.upper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task_2_4():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"dfok34384fkgv"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Исходная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new_stroka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new_stroka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</w:t>
      </w:r>
    </w:p>
    <w:p w:rsid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"Цифры: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new_stroka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139D" w:rsidRDefault="00F65FC4" w:rsidP="00F65FC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F65FC4" w:rsidRPr="00FC6CB6" w:rsidRDefault="00F65FC4" w:rsidP="00F65FC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39D" w:rsidRPr="004E7A8E" w:rsidRDefault="0012139D" w:rsidP="0012139D">
      <w:pPr>
        <w:widowControl/>
        <w:autoSpaceDE/>
        <w:autoSpaceDN/>
        <w:adjustRightInd/>
        <w:spacing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6"/>
          <w:szCs w:val="26"/>
        </w:rPr>
        <w:t>Пример выполнения:</w:t>
      </w:r>
    </w:p>
    <w:p w:rsidR="008062EE" w:rsidRDefault="00F65FC4" w:rsidP="00B02EE2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5FC4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120640" cy="2522220"/>
            <wp:effectExtent l="0" t="0" r="381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830" t="14533" r="11941" b="12587"/>
                    <a:stretch/>
                  </pic:blipFill>
                  <pic:spPr bwMode="auto">
                    <a:xfrm>
                      <a:off x="0" y="0"/>
                      <a:ext cx="512064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65FC4" w:rsidRPr="00F65FC4" w:rsidRDefault="00F65FC4" w:rsidP="00B02EE2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2B05" w:rsidRPr="00F65FC4" w:rsidRDefault="00192B05" w:rsidP="00192B05">
      <w:pPr>
        <w:widowControl/>
        <w:autoSpaceDE/>
        <w:autoSpaceDN/>
        <w:adjustRightInd/>
        <w:spacing w:after="240"/>
        <w:rPr>
          <w:b/>
          <w:sz w:val="26"/>
          <w:szCs w:val="26"/>
        </w:rPr>
      </w:pPr>
      <w:r w:rsidRPr="00F65FC4">
        <w:rPr>
          <w:b/>
          <w:sz w:val="26"/>
          <w:szCs w:val="26"/>
        </w:rPr>
        <w:lastRenderedPageBreak/>
        <w:t>Задание 3.</w:t>
      </w:r>
    </w:p>
    <w:p w:rsidR="001F7A8E" w:rsidRDefault="001F7A8E" w:rsidP="00192B05">
      <w:pPr>
        <w:widowControl/>
        <w:autoSpaceDE/>
        <w:autoSpaceDN/>
        <w:adjustRightInd/>
        <w:spacing w:after="240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1912620" cy="2674620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0053" t="6684" r="26877" b="3085"/>
                    <a:stretch/>
                  </pic:blipFill>
                  <pic:spPr bwMode="auto">
                    <a:xfrm>
                      <a:off x="0" y="0"/>
                      <a:ext cx="191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A8E" w:rsidRDefault="001F7A8E" w:rsidP="00192B05">
      <w:pPr>
        <w:widowControl/>
        <w:autoSpaceDE/>
        <w:autoSpaceDN/>
        <w:adjustRightInd/>
        <w:spacing w:after="240"/>
        <w:rPr>
          <w:sz w:val="26"/>
          <w:szCs w:val="26"/>
        </w:rPr>
      </w:pPr>
      <w:r>
        <w:rPr>
          <w:sz w:val="26"/>
          <w:szCs w:val="26"/>
        </w:rPr>
        <w:t>Определите структуру для хранения матрицы.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task_3_1(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size_col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size_col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** 2)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][j], end = 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task_3_2(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size_col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size_col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sum_str.append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end =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task_3_3(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size_col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size_col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         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end =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task_3_4(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size_col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size_str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5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size_col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5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% 2 == 0: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25</w:t>
      </w:r>
    </w:p>
    <w:p w:rsidR="00F65FC4" w:rsidRPr="00F65FC4" w:rsidRDefault="00F65FC4" w:rsidP="00F65FC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proofErr w:type="spellStart"/>
      <w:r w:rsidRPr="00F65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][j], end = </w:t>
      </w:r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F65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5FC4" w:rsidRDefault="00F65FC4" w:rsidP="00F65FC4">
      <w:pPr>
        <w:widowControl/>
        <w:autoSpaceDE/>
        <w:autoSpaceDN/>
        <w:adjustRightInd/>
        <w:spacing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5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12139D" w:rsidRPr="0012139D" w:rsidRDefault="0012139D" w:rsidP="00F65FC4">
      <w:pPr>
        <w:widowControl/>
        <w:autoSpaceDE/>
        <w:autoSpaceDN/>
        <w:adjustRightInd/>
        <w:spacing w:after="240"/>
        <w:rPr>
          <w:sz w:val="26"/>
          <w:szCs w:val="26"/>
        </w:rPr>
      </w:pPr>
      <w:r>
        <w:rPr>
          <w:sz w:val="26"/>
          <w:szCs w:val="26"/>
        </w:rPr>
        <w:t>Пример выполнения:</w:t>
      </w:r>
    </w:p>
    <w:p w:rsidR="00B02EE2" w:rsidRDefault="00F65FC4" w:rsidP="00B02EE2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5FC4"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730240" cy="1866900"/>
            <wp:effectExtent l="0" t="0" r="381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74" t="33908" r="1289" b="12147"/>
                    <a:stretch/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2139D" w:rsidRPr="0012139D" w:rsidRDefault="0012139D" w:rsidP="0012139D">
      <w:pPr>
        <w:widowControl/>
        <w:autoSpaceDE/>
        <w:autoSpaceDN/>
        <w:adjustRightInd/>
        <w:spacing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2B05" w:rsidRPr="0001451D" w:rsidRDefault="00192B05" w:rsidP="00192B05">
      <w:pPr>
        <w:widowControl/>
        <w:autoSpaceDE/>
        <w:autoSpaceDN/>
        <w:adjustRightInd/>
        <w:spacing w:after="240"/>
        <w:rPr>
          <w:b/>
          <w:sz w:val="26"/>
          <w:szCs w:val="26"/>
        </w:rPr>
      </w:pPr>
      <w:r w:rsidRPr="0001451D">
        <w:rPr>
          <w:b/>
          <w:sz w:val="26"/>
          <w:szCs w:val="26"/>
        </w:rPr>
        <w:t>Задание 4.</w:t>
      </w:r>
    </w:p>
    <w:p w:rsidR="0001451D" w:rsidRDefault="00B02EE2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6"/>
          <w:szCs w:val="26"/>
        </w:rPr>
        <w:t xml:space="preserve"> </w:t>
      </w:r>
      <w:r w:rsidR="0001451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#Пусть дана строка, состоящая из слов, пробелов и знаков препинания. На основании этой строки создайте новую и выведите ее на консоль, содержащую только слова, состоящие из 5 символов.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task_4_1():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'Введите строку(слова, пробелы, знаки препинания):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 =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newline = 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line: 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5 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newline +=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newline += 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'Новая строка: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task_4_2():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 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my_string.split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].split(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name =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surname =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middlename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age =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category =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name_surname_middlename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 + 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surname + 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middlename</w:t>
      </w:r>
      <w:proofErr w:type="spellEnd"/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"%-36s\t%-16s\t%-12s"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name_surname_middlename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category, age))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#Пусть дана строка произвольной длины. Выведите информацию о том, сколько в ней символов и сколько слов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task_4_4():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'Результат:'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'iduhf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wieufhweifw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fwfuwef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efhefe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fwofw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efwfuhfowifbw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fifhw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fniwfhiw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fufd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fefhef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"Строка: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B02EE2" w:rsidRPr="0001451D" w:rsidRDefault="0001451D" w:rsidP="0001451D">
      <w:pPr>
        <w:widowControl/>
        <w:autoSpaceDE/>
        <w:autoSpaceDN/>
        <w:adjustRightInd/>
        <w:spacing w:after="240"/>
        <w:rPr>
          <w:sz w:val="26"/>
          <w:szCs w:val="26"/>
          <w:lang w:val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my_string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my_string.split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8E467F" w:rsidRDefault="0001451D" w:rsidP="0001451D">
      <w:pPr>
        <w:rPr>
          <w:rFonts w:eastAsiaTheme="minorHAnsi"/>
          <w:b/>
          <w:sz w:val="26"/>
          <w:szCs w:val="26"/>
        </w:rPr>
      </w:pPr>
      <w:r w:rsidRPr="0001451D">
        <w:rPr>
          <w:rFonts w:eastAsiaTheme="minorHAnsi"/>
          <w:b/>
          <w:sz w:val="26"/>
          <w:szCs w:val="26"/>
        </w:rPr>
        <w:t>Задание 5.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#Пусть дана матрица чисел размером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NxN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Представьте данную матрицу в виде списка. Выведите результат сложения всех элементов матрицы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task_5_1():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= 5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[[1,2,3,4,5], 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[6,7,8,9,0], 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[2,3,4,5,6], 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[7,8,9,0,1], 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[1,3,6,4,9]]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 = []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][j], end = 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list.append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sum = 0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+= list[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list.clear</w:t>
      </w:r>
      <w:proofErr w:type="spellEnd"/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matr.clear</w:t>
      </w:r>
      <w:proofErr w:type="spellEnd"/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#Пусть дан список на 10 элементов. Удалите первые 2 и добавьте  2 новых. Выведите список на экран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task_5_2():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 = 10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list.append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list.pop(0)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list.pop(0)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Удалила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первые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list.append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(2233)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list.append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(9012)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Добавила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еще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014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list)</w:t>
      </w:r>
    </w:p>
    <w:p w:rsidR="0001451D" w:rsidRDefault="0001451D" w:rsidP="000145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list.clear</w:t>
      </w:r>
      <w:proofErr w:type="spellEnd"/>
    </w:p>
    <w:p w:rsidR="0001451D" w:rsidRPr="0001451D" w:rsidRDefault="0001451D" w:rsidP="0001451D">
      <w:pPr>
        <w:rPr>
          <w:rFonts w:eastAsiaTheme="minorHAnsi"/>
          <w:b/>
        </w:rPr>
      </w:pPr>
      <w:r w:rsidRPr="0001451D">
        <w:rPr>
          <w:rFonts w:eastAsiaTheme="minorHAnsi"/>
          <w:b/>
        </w:rPr>
        <w:t>Пример выполнения:</w:t>
      </w:r>
    </w:p>
    <w:p w:rsidR="0001451D" w:rsidRDefault="0001451D" w:rsidP="0001451D">
      <w:pPr>
        <w:rPr>
          <w:rFonts w:eastAsiaTheme="minorHAnsi"/>
          <w:b/>
          <w:sz w:val="26"/>
          <w:szCs w:val="26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>
            <wp:extent cx="5638800" cy="1242060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5573" t="48001" r="2776" b="16110"/>
                    <a:stretch/>
                  </pic:blipFill>
                  <pic:spPr bwMode="auto">
                    <a:xfrm>
                      <a:off x="0" y="0"/>
                      <a:ext cx="563880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451D" w:rsidRDefault="0001451D" w:rsidP="00192B05">
      <w:pPr>
        <w:widowControl/>
        <w:autoSpaceDE/>
        <w:autoSpaceDN/>
        <w:adjustRightInd/>
        <w:spacing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2B05" w:rsidRPr="0001451D" w:rsidRDefault="0001451D" w:rsidP="00192B05">
      <w:pPr>
        <w:widowControl/>
        <w:autoSpaceDE/>
        <w:autoSpaceDN/>
        <w:adjustRightInd/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Задание 6</w:t>
      </w:r>
      <w:r w:rsidR="00192B05" w:rsidRPr="0001451D">
        <w:rPr>
          <w:b/>
          <w:sz w:val="26"/>
          <w:szCs w:val="26"/>
        </w:rPr>
        <w:t>.</w:t>
      </w:r>
    </w:p>
    <w:p w:rsidR="00FD4693" w:rsidRDefault="0001451D" w:rsidP="00192B05">
      <w:pPr>
        <w:widowControl/>
        <w:autoSpaceDE/>
        <w:autoSpaceDN/>
        <w:adjustRightInd/>
        <w:spacing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073525" cy="1258570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0):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"(0)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"(1) Задание 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"(2) Задание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"(3) Задание 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"(4) Задание 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"(5) Задание 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задания(от 0 до 5):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task_1_1()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task_1_2()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numbers = </w:t>
      </w:r>
      <w:r w:rsidRPr="00014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45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.randrange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(1, 50, 1)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(7))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task_1_3(numbers)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task_1_4(numbers)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numbers.clear</w:t>
      </w:r>
      <w:proofErr w:type="spellEnd"/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task_2_1()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task_2_2()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task_2_3()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task_2_4()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3: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[[1,2,3,4,5,6,7,8], 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[8,7,6,5,4,3,2,1], 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[2,3,4,5,6,7,8,9], 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[9,8,7,6,5,3,2,1], 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[1,3,5,7,9,7,5,3],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[3,1,5,3,2,6,5,7],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[1,7,5,9,7,3,1,5],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[2,6,3,5,1,7,3,2]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] 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size_col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task_3_1(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size_col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task_3_2(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size_col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task_3_3(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size_col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task_3_4(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size_str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size_col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matr.clear</w:t>
      </w:r>
      <w:proofErr w:type="spellEnd"/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task_4_1()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task_4_2()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task_4_4()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</w:t>
      </w:r>
      <w:proofErr w:type="spellEnd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5: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task_5_1()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task_5_2()  </w:t>
      </w:r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my_len.clear</w:t>
      </w:r>
      <w:proofErr w:type="spellEnd"/>
    </w:p>
    <w:p w:rsidR="0001451D" w:rsidRP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14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ввели неправильный номер задания"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"Хотите продолжить? (+/-)\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):    </w:t>
      </w:r>
    </w:p>
    <w:p w:rsidR="0001451D" w:rsidRDefault="0001451D" w:rsidP="000145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139D" w:rsidRPr="00B02EE2" w:rsidRDefault="0001451D" w:rsidP="0001451D">
      <w:pPr>
        <w:widowControl/>
        <w:autoSpaceDE/>
        <w:autoSpaceDN/>
        <w:adjustRightInd/>
        <w:spacing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B47D5B" w:rsidRPr="008B5DBD" w:rsidRDefault="00B47D5B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  <w:r>
        <w:rPr>
          <w:sz w:val="28"/>
          <w:szCs w:val="28"/>
        </w:rPr>
        <w:t>Вывод:</w:t>
      </w:r>
      <w:r w:rsidR="006F0D28">
        <w:rPr>
          <w:sz w:val="28"/>
          <w:szCs w:val="28"/>
        </w:rPr>
        <w:t xml:space="preserve"> </w:t>
      </w:r>
      <w:r w:rsidR="00192B05">
        <w:rPr>
          <w:sz w:val="26"/>
          <w:szCs w:val="26"/>
        </w:rPr>
        <w:t xml:space="preserve">ознакомилась с основами языка </w:t>
      </w:r>
      <w:r w:rsidR="00192B05">
        <w:rPr>
          <w:sz w:val="26"/>
          <w:szCs w:val="26"/>
          <w:lang w:val="en-US"/>
        </w:rPr>
        <w:t>Python</w:t>
      </w:r>
      <w:r w:rsidR="00192B05" w:rsidRPr="00192B05">
        <w:rPr>
          <w:sz w:val="26"/>
          <w:szCs w:val="26"/>
        </w:rPr>
        <w:t>.</w:t>
      </w:r>
    </w:p>
    <w:sectPr w:rsidR="00B47D5B" w:rsidRPr="008B5DBD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BC3D7E"/>
    <w:rsid w:val="00001430"/>
    <w:rsid w:val="000069F3"/>
    <w:rsid w:val="0001451D"/>
    <w:rsid w:val="000429D4"/>
    <w:rsid w:val="000455F7"/>
    <w:rsid w:val="0006200F"/>
    <w:rsid w:val="00083789"/>
    <w:rsid w:val="000A7FC9"/>
    <w:rsid w:val="000D1E53"/>
    <w:rsid w:val="000F461D"/>
    <w:rsid w:val="0012139D"/>
    <w:rsid w:val="00122A85"/>
    <w:rsid w:val="00124530"/>
    <w:rsid w:val="00141815"/>
    <w:rsid w:val="001637B4"/>
    <w:rsid w:val="0017044B"/>
    <w:rsid w:val="00176A1F"/>
    <w:rsid w:val="00180E2C"/>
    <w:rsid w:val="00186E7B"/>
    <w:rsid w:val="00192B05"/>
    <w:rsid w:val="001A79AC"/>
    <w:rsid w:val="001F28AC"/>
    <w:rsid w:val="001F7A8E"/>
    <w:rsid w:val="002352FE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3888"/>
    <w:rsid w:val="003C5C96"/>
    <w:rsid w:val="003F2E83"/>
    <w:rsid w:val="0043084C"/>
    <w:rsid w:val="00481656"/>
    <w:rsid w:val="00482698"/>
    <w:rsid w:val="004846CB"/>
    <w:rsid w:val="004A4C6F"/>
    <w:rsid w:val="004C3E72"/>
    <w:rsid w:val="004E202C"/>
    <w:rsid w:val="004E7A8E"/>
    <w:rsid w:val="004F1DE8"/>
    <w:rsid w:val="004F2225"/>
    <w:rsid w:val="004F7A49"/>
    <w:rsid w:val="00526A38"/>
    <w:rsid w:val="00566287"/>
    <w:rsid w:val="005737FD"/>
    <w:rsid w:val="0058787E"/>
    <w:rsid w:val="005A6E7B"/>
    <w:rsid w:val="005B086C"/>
    <w:rsid w:val="005E6DC1"/>
    <w:rsid w:val="0060014F"/>
    <w:rsid w:val="006A2FBC"/>
    <w:rsid w:val="006C1F27"/>
    <w:rsid w:val="006C200A"/>
    <w:rsid w:val="006C6352"/>
    <w:rsid w:val="006D5E31"/>
    <w:rsid w:val="006E1C84"/>
    <w:rsid w:val="006F0D28"/>
    <w:rsid w:val="00712FF3"/>
    <w:rsid w:val="00720258"/>
    <w:rsid w:val="007234CF"/>
    <w:rsid w:val="00745641"/>
    <w:rsid w:val="00767CB6"/>
    <w:rsid w:val="007923E1"/>
    <w:rsid w:val="007E77E0"/>
    <w:rsid w:val="007F2DBC"/>
    <w:rsid w:val="007F75FC"/>
    <w:rsid w:val="008062EE"/>
    <w:rsid w:val="00811F61"/>
    <w:rsid w:val="0081703F"/>
    <w:rsid w:val="00823CD3"/>
    <w:rsid w:val="00852152"/>
    <w:rsid w:val="008606F4"/>
    <w:rsid w:val="00891F69"/>
    <w:rsid w:val="008A3C91"/>
    <w:rsid w:val="008B5DBD"/>
    <w:rsid w:val="008C61D3"/>
    <w:rsid w:val="008E0537"/>
    <w:rsid w:val="008E467F"/>
    <w:rsid w:val="00906C6B"/>
    <w:rsid w:val="00925ABC"/>
    <w:rsid w:val="00932D31"/>
    <w:rsid w:val="00936049"/>
    <w:rsid w:val="00951BED"/>
    <w:rsid w:val="00965C25"/>
    <w:rsid w:val="00966C38"/>
    <w:rsid w:val="00983A3D"/>
    <w:rsid w:val="009A15FD"/>
    <w:rsid w:val="009A44CB"/>
    <w:rsid w:val="009B40F2"/>
    <w:rsid w:val="009C2816"/>
    <w:rsid w:val="009C5AD0"/>
    <w:rsid w:val="009D6DD1"/>
    <w:rsid w:val="009F2B0B"/>
    <w:rsid w:val="00A04B52"/>
    <w:rsid w:val="00A13615"/>
    <w:rsid w:val="00A400F9"/>
    <w:rsid w:val="00A42A43"/>
    <w:rsid w:val="00A479E6"/>
    <w:rsid w:val="00A57CBA"/>
    <w:rsid w:val="00AA1C35"/>
    <w:rsid w:val="00AE3C31"/>
    <w:rsid w:val="00AF0838"/>
    <w:rsid w:val="00B02EE2"/>
    <w:rsid w:val="00B43BCF"/>
    <w:rsid w:val="00B47D5B"/>
    <w:rsid w:val="00B50737"/>
    <w:rsid w:val="00B613F5"/>
    <w:rsid w:val="00BB2906"/>
    <w:rsid w:val="00BC3D7E"/>
    <w:rsid w:val="00BE5145"/>
    <w:rsid w:val="00BE60CA"/>
    <w:rsid w:val="00C108FC"/>
    <w:rsid w:val="00C15BBC"/>
    <w:rsid w:val="00C27BDF"/>
    <w:rsid w:val="00C3112D"/>
    <w:rsid w:val="00C34D34"/>
    <w:rsid w:val="00C50986"/>
    <w:rsid w:val="00C65F0E"/>
    <w:rsid w:val="00C85081"/>
    <w:rsid w:val="00C93574"/>
    <w:rsid w:val="00CA13DF"/>
    <w:rsid w:val="00CA1A51"/>
    <w:rsid w:val="00CA22C2"/>
    <w:rsid w:val="00CB53F5"/>
    <w:rsid w:val="00CD522C"/>
    <w:rsid w:val="00CD5728"/>
    <w:rsid w:val="00CE1851"/>
    <w:rsid w:val="00CF3746"/>
    <w:rsid w:val="00D71C6A"/>
    <w:rsid w:val="00D817E1"/>
    <w:rsid w:val="00D97FFD"/>
    <w:rsid w:val="00DB57C2"/>
    <w:rsid w:val="00E017AD"/>
    <w:rsid w:val="00E45544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65FC4"/>
    <w:rsid w:val="00F71989"/>
    <w:rsid w:val="00FC42D3"/>
    <w:rsid w:val="00FC6CB6"/>
    <w:rsid w:val="00FD4693"/>
    <w:rsid w:val="00FE607C"/>
    <w:rsid w:val="00FF3C63"/>
    <w:rsid w:val="00FF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6CB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C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572B0-1311-4204-8A8C-7E65E8A8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2021-12-22T18:49:00Z</dcterms:created>
  <dcterms:modified xsi:type="dcterms:W3CDTF">2021-12-22T18:49:00Z</dcterms:modified>
</cp:coreProperties>
</file>